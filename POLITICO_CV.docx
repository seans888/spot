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0"/>
        <w:gridCol w:w="4286"/>
        <w:gridCol w:w="3094"/>
      </w:tblGrid>
      <w:tr w:rsidR="00B32611" w:rsidRPr="007F3714" w:rsidTr="00F17368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A20AB6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Name:</w:t>
            </w:r>
          </w:p>
        </w:tc>
        <w:tc>
          <w:tcPr>
            <w:tcW w:w="4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1C13DD" w:rsidRDefault="00564E4A" w:rsidP="00685720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Jejomar </w:t>
            </w:r>
            <w:r w:rsidR="00AF3474">
              <w:rPr>
                <w:rFonts w:ascii="Arial" w:hAnsi="Arial" w:cs="Arial"/>
                <w:b/>
                <w:sz w:val="24"/>
                <w:szCs w:val="24"/>
              </w:rPr>
              <w:t xml:space="preserve">B. </w:t>
            </w:r>
            <w:r>
              <w:rPr>
                <w:rFonts w:ascii="Arial" w:hAnsi="Arial" w:cs="Arial"/>
                <w:b/>
                <w:sz w:val="24"/>
                <w:szCs w:val="24"/>
              </w:rPr>
              <w:t>Politico</w:t>
            </w:r>
          </w:p>
        </w:tc>
        <w:tc>
          <w:tcPr>
            <w:tcW w:w="3094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564E4A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noProof/>
                <w:lang w:val="en-PH" w:eastAsia="en-PH"/>
              </w:rPr>
              <w:drawing>
                <wp:anchor distT="0" distB="0" distL="114300" distR="114300" simplePos="0" relativeHeight="251660288" behindDoc="0" locked="0" layoutInCell="1" allowOverlap="1" wp14:anchorId="768F7779" wp14:editId="78E76147">
                  <wp:simplePos x="0" y="0"/>
                  <wp:positionH relativeFrom="column">
                    <wp:posOffset>367030</wp:posOffset>
                  </wp:positionH>
                  <wp:positionV relativeFrom="paragraph">
                    <wp:posOffset>3175</wp:posOffset>
                  </wp:positionV>
                  <wp:extent cx="1514475" cy="1308735"/>
                  <wp:effectExtent l="0" t="0" r="9525" b="5715"/>
                  <wp:wrapThrough wrapText="bothSides">
                    <wp:wrapPolygon edited="0">
                      <wp:start x="0" y="0"/>
                      <wp:lineTo x="0" y="21380"/>
                      <wp:lineTo x="21464" y="21380"/>
                      <wp:lineTo x="21464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308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32611" w:rsidRPr="007F3714" w:rsidRDefault="00B32611" w:rsidP="007062ED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9907C0" w:rsidRPr="007F3714" w:rsidTr="00FF5AC4">
        <w:trPr>
          <w:trHeight w:val="80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07C0" w:rsidRPr="00A20AB6" w:rsidRDefault="009907C0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Complete Address:</w:t>
            </w:r>
          </w:p>
        </w:tc>
        <w:tc>
          <w:tcPr>
            <w:tcW w:w="428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9907C0" w:rsidRPr="007F3714" w:rsidRDefault="00564E4A" w:rsidP="00564E4A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194 C Lot 27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Blk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9, Zone 2-A,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Brgy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Fort Bonifacio, Taguig City</w:t>
            </w:r>
          </w:p>
        </w:tc>
        <w:tc>
          <w:tcPr>
            <w:tcW w:w="3094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9907C0" w:rsidRPr="007F3714" w:rsidRDefault="009907C0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7F3714" w:rsidTr="00F17368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A20AB6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Email Address:</w:t>
            </w:r>
          </w:p>
        </w:tc>
        <w:tc>
          <w:tcPr>
            <w:tcW w:w="4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685720" w:rsidRDefault="004E7013" w:rsidP="00685720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t>j</w:t>
            </w:r>
            <w:r w:rsidR="00564E4A">
              <w:t>bpolitico2@gmail.com</w:t>
            </w:r>
            <w:hyperlink r:id="rId9" w:history="1"/>
          </w:p>
        </w:tc>
        <w:tc>
          <w:tcPr>
            <w:tcW w:w="3094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E05D09" w:rsidRPr="007F3714" w:rsidTr="00F17368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5D09" w:rsidRPr="00A20AB6" w:rsidRDefault="00E05D09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Contact </w:t>
            </w:r>
            <w:r w:rsidR="00C7602F">
              <w:rPr>
                <w:rFonts w:ascii="Arial" w:hAnsi="Arial" w:cs="Arial"/>
                <w:b/>
                <w:sz w:val="24"/>
                <w:szCs w:val="24"/>
                <w:lang w:val="en-US"/>
              </w:rPr>
              <w:t>No.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4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5D09" w:rsidRDefault="00564E4A" w:rsidP="00685720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099</w:t>
            </w:r>
            <w:r w:rsidR="009B686C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 xml:space="preserve"> 926 0916</w:t>
            </w:r>
          </w:p>
        </w:tc>
        <w:tc>
          <w:tcPr>
            <w:tcW w:w="3094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E05D09" w:rsidRPr="007F3714" w:rsidRDefault="00E05D09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</w:tbl>
    <w:p w:rsidR="00B32611" w:rsidRPr="007F3714" w:rsidRDefault="00B32611">
      <w:pPr>
        <w:rPr>
          <w:rFonts w:ascii="Arial" w:hAnsi="Arial" w:cs="Arial"/>
          <w:sz w:val="24"/>
          <w:szCs w:val="24"/>
        </w:rPr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65"/>
        <w:gridCol w:w="7665"/>
      </w:tblGrid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snapToGrid w:val="0"/>
              <w:spacing w:before="60" w:after="60"/>
              <w:ind w:right="-108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F3714">
              <w:rPr>
                <w:rFonts w:ascii="Arial" w:hAnsi="Arial" w:cs="Arial"/>
                <w:b/>
                <w:sz w:val="24"/>
                <w:szCs w:val="24"/>
                <w:lang w:val="en-US"/>
              </w:rPr>
              <w:t>Job Objective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1A25" w:rsidRPr="007F3714" w:rsidRDefault="009B686C" w:rsidP="00AF3474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help </w:t>
            </w:r>
            <w:r w:rsidR="00AF3474">
              <w:rPr>
                <w:rFonts w:ascii="Arial" w:hAnsi="Arial" w:cs="Arial"/>
                <w:sz w:val="24"/>
                <w:szCs w:val="24"/>
              </w:rPr>
              <w:t>growth-oriented company, and utilize my skills to advance</w:t>
            </w:r>
            <w:r w:rsidR="001D7F16">
              <w:rPr>
                <w:rFonts w:ascii="Arial" w:hAnsi="Arial" w:cs="Arial"/>
                <w:sz w:val="24"/>
                <w:szCs w:val="24"/>
              </w:rPr>
              <w:t>ment</w:t>
            </w:r>
            <w:r w:rsidR="00AF3474">
              <w:rPr>
                <w:rFonts w:ascii="Arial" w:hAnsi="Arial" w:cs="Arial"/>
                <w:sz w:val="24"/>
                <w:szCs w:val="24"/>
              </w:rPr>
              <w:t xml:space="preserve"> my career.</w:t>
            </w:r>
            <w:bookmarkStart w:id="0" w:name="_GoBack"/>
            <w:bookmarkEnd w:id="0"/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pStyle w:val="Heading4"/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7F3714">
              <w:rPr>
                <w:rFonts w:ascii="Arial" w:hAnsi="Arial" w:cs="Arial"/>
                <w:sz w:val="24"/>
                <w:szCs w:val="24"/>
              </w:rPr>
              <w:t>Education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2611" w:rsidRPr="007F3714" w:rsidRDefault="001C13DD">
            <w:pPr>
              <w:snapToGrid w:val="0"/>
              <w:spacing w:before="60" w:after="60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1C13DD">
              <w:rPr>
                <w:rFonts w:ascii="Arial" w:hAnsi="Arial" w:cs="Arial"/>
                <w:b/>
                <w:sz w:val="24"/>
                <w:szCs w:val="24"/>
              </w:rPr>
              <w:t>Asia Pacific College</w:t>
            </w:r>
            <w:r w:rsidR="00B32611" w:rsidRPr="007F3714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Magallanes, Makati City</w:t>
            </w:r>
          </w:p>
          <w:p w:rsidR="008A1102" w:rsidRDefault="001506D5">
            <w:pPr>
              <w:spacing w:before="60" w:after="60"/>
              <w:ind w:left="360" w:hanging="3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B.S. Information Technology, </w:t>
            </w:r>
          </w:p>
          <w:p w:rsidR="00B32611" w:rsidRPr="00945C17" w:rsidRDefault="00200856" w:rsidP="008A1102">
            <w:pPr>
              <w:spacing w:before="60" w:after="60"/>
              <w:ind w:left="360" w:hanging="3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with specialization </w:t>
            </w:r>
            <w:r w:rsidR="001506D5">
              <w:rPr>
                <w:rFonts w:ascii="Arial" w:hAnsi="Arial" w:cs="Arial"/>
                <w:b/>
                <w:sz w:val="24"/>
                <w:szCs w:val="24"/>
              </w:rPr>
              <w:t>in Mobile and Internet Technologies</w:t>
            </w:r>
          </w:p>
          <w:p w:rsidR="00606E66" w:rsidRPr="008C7D6F" w:rsidRDefault="009907C0" w:rsidP="008C7D6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June 2015</w:t>
            </w:r>
            <w:r w:rsidR="0068312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30697">
              <w:rPr>
                <w:rFonts w:ascii="Arial" w:hAnsi="Arial" w:cs="Arial"/>
                <w:sz w:val="24"/>
                <w:szCs w:val="24"/>
              </w:rPr>
              <w:t>-</w:t>
            </w:r>
            <w:r w:rsidR="0068312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30697">
              <w:rPr>
                <w:rFonts w:ascii="Arial" w:hAnsi="Arial" w:cs="Arial"/>
                <w:sz w:val="24"/>
                <w:szCs w:val="24"/>
              </w:rPr>
              <w:t>P</w:t>
            </w:r>
            <w:r w:rsidR="001C13DD">
              <w:rPr>
                <w:rFonts w:ascii="Arial" w:hAnsi="Arial" w:cs="Arial"/>
                <w:sz w:val="24"/>
                <w:szCs w:val="24"/>
              </w:rPr>
              <w:t>resent</w:t>
            </w: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snapToGrid w:val="0"/>
              <w:spacing w:before="60" w:after="60"/>
              <w:ind w:right="-108"/>
              <w:rPr>
                <w:rFonts w:ascii="Arial" w:hAnsi="Arial" w:cs="Arial"/>
                <w:b/>
                <w:sz w:val="24"/>
                <w:szCs w:val="24"/>
              </w:rPr>
            </w:pPr>
            <w:r w:rsidRPr="007F3714">
              <w:rPr>
                <w:rFonts w:ascii="Arial" w:hAnsi="Arial" w:cs="Arial"/>
                <w:b/>
                <w:sz w:val="24"/>
                <w:szCs w:val="24"/>
              </w:rPr>
              <w:t xml:space="preserve">Work-Related Courses 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51FC" w:rsidRDefault="00564E4A" w:rsidP="00564E4A">
            <w:pPr>
              <w:pStyle w:val="ListParagraph"/>
              <w:numPr>
                <w:ilvl w:val="0"/>
                <w:numId w:val="18"/>
              </w:num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Mobile Application Development</w:t>
            </w:r>
          </w:p>
          <w:p w:rsidR="00564E4A" w:rsidRDefault="00564E4A" w:rsidP="00564E4A">
            <w:pPr>
              <w:pStyle w:val="ListParagraph"/>
              <w:numPr>
                <w:ilvl w:val="0"/>
                <w:numId w:val="18"/>
              </w:num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 Programming</w:t>
            </w:r>
          </w:p>
          <w:p w:rsidR="00564E4A" w:rsidRPr="00564E4A" w:rsidRDefault="00564E4A" w:rsidP="00564E4A">
            <w:pPr>
              <w:pStyle w:val="ListParagraph"/>
              <w:numPr>
                <w:ilvl w:val="0"/>
                <w:numId w:val="18"/>
              </w:num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 Management</w:t>
            </w: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snapToGrid w:val="0"/>
              <w:spacing w:before="60" w:after="60"/>
              <w:ind w:right="-108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F3714">
              <w:rPr>
                <w:rFonts w:ascii="Arial" w:hAnsi="Arial" w:cs="Arial"/>
                <w:b/>
                <w:sz w:val="24"/>
                <w:szCs w:val="24"/>
                <w:lang w:val="en-US"/>
              </w:rPr>
              <w:t>Academic Projects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E4A" w:rsidRPr="00235ACF" w:rsidRDefault="00235ACF" w:rsidP="00235ACF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Spot </w:t>
            </w: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 w:rsidRPr="007F3714">
              <w:rPr>
                <w:rFonts w:ascii="Arial" w:hAnsi="Arial" w:cs="Arial"/>
                <w:b/>
                <w:szCs w:val="24"/>
              </w:rPr>
              <w:t>Technical Skills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4E4A" w:rsidRDefault="00564E4A" w:rsidP="00564E4A">
            <w:pPr>
              <w:pStyle w:val="ListParagraph"/>
              <w:numPr>
                <w:ilvl w:val="0"/>
                <w:numId w:val="17"/>
              </w:num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 Office Word, Excel, PowerPoint</w:t>
            </w:r>
          </w:p>
          <w:p w:rsidR="00564E4A" w:rsidRDefault="00564E4A" w:rsidP="00564E4A">
            <w:pPr>
              <w:pStyle w:val="ListParagraph"/>
              <w:numPr>
                <w:ilvl w:val="0"/>
                <w:numId w:val="17"/>
              </w:num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Mobile Development, Android Java</w:t>
            </w:r>
          </w:p>
          <w:p w:rsidR="00564E4A" w:rsidRDefault="00564E4A" w:rsidP="00564E4A">
            <w:pPr>
              <w:pStyle w:val="ListParagraph"/>
              <w:numPr>
                <w:ilvl w:val="0"/>
                <w:numId w:val="17"/>
              </w:num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 Management, SQL</w:t>
            </w:r>
          </w:p>
          <w:p w:rsidR="003B59CD" w:rsidRPr="002065E1" w:rsidRDefault="00564E4A" w:rsidP="00564E4A">
            <w:pPr>
              <w:pStyle w:val="DefaultText"/>
              <w:numPr>
                <w:ilvl w:val="0"/>
                <w:numId w:val="17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Basic knowledge in Java SE &amp; C++</w:t>
            </w: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 w:rsidRPr="007F3714">
              <w:rPr>
                <w:rFonts w:ascii="Arial" w:hAnsi="Arial" w:cs="Arial"/>
                <w:b/>
                <w:szCs w:val="24"/>
              </w:rPr>
              <w:t>Seminars &amp; Trainings Attended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013" w:rsidRPr="004E7013" w:rsidRDefault="00564E4A" w:rsidP="004E7013">
            <w:pPr>
              <w:pStyle w:val="ListParagraph"/>
              <w:numPr>
                <w:ilvl w:val="0"/>
                <w:numId w:val="19"/>
              </w:num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4E7013">
              <w:rPr>
                <w:rFonts w:ascii="Arial" w:hAnsi="Arial" w:cs="Arial"/>
                <w:sz w:val="24"/>
                <w:szCs w:val="24"/>
              </w:rPr>
              <w:t>Junior Information Systems Security Association (JISSA)</w:t>
            </w:r>
            <w:r w:rsidR="004E701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E7013" w:rsidRPr="004E7013">
              <w:rPr>
                <w:rFonts w:ascii="Arial" w:hAnsi="Arial" w:cs="Arial"/>
                <w:sz w:val="24"/>
                <w:szCs w:val="24"/>
              </w:rPr>
              <w:t>General Assembly</w:t>
            </w:r>
            <w:r w:rsidR="004E7013">
              <w:rPr>
                <w:rFonts w:ascii="Arial" w:hAnsi="Arial" w:cs="Arial"/>
                <w:sz w:val="24"/>
                <w:szCs w:val="24"/>
              </w:rPr>
              <w:t xml:space="preserve"> (February 2018)</w:t>
            </w:r>
          </w:p>
          <w:p w:rsidR="004E7013" w:rsidRPr="004E7013" w:rsidRDefault="004E7013" w:rsidP="004E7013">
            <w:pPr>
              <w:pStyle w:val="ListParagraph"/>
              <w:numPr>
                <w:ilvl w:val="0"/>
                <w:numId w:val="19"/>
              </w:num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Junior Philippine Computer Society Explore IT and National General Assembly 2018 Taking Innovation To A Higher Ground (March 2018)</w:t>
            </w: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 w:rsidRPr="007F3714">
              <w:rPr>
                <w:rFonts w:ascii="Arial" w:hAnsi="Arial" w:cs="Arial"/>
                <w:b/>
                <w:szCs w:val="24"/>
              </w:rPr>
              <w:t>Extra-Curricular Activitie</w:t>
            </w:r>
            <w:r w:rsidR="007F3714">
              <w:rPr>
                <w:rFonts w:ascii="Arial" w:hAnsi="Arial" w:cs="Arial"/>
                <w:b/>
                <w:szCs w:val="24"/>
              </w:rPr>
              <w:t>s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0C2F" w:rsidRDefault="004E7013" w:rsidP="004E7013">
            <w:pPr>
              <w:pStyle w:val="ListParagraph"/>
              <w:numPr>
                <w:ilvl w:val="0"/>
                <w:numId w:val="20"/>
              </w:num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Junior Philippine</w:t>
            </w:r>
            <w:r w:rsidR="00235AC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Computer Society (JPCS)</w:t>
            </w:r>
          </w:p>
          <w:p w:rsidR="004E7013" w:rsidRPr="004E7013" w:rsidRDefault="004E7013" w:rsidP="004E7013">
            <w:pPr>
              <w:pStyle w:val="ListParagraph"/>
              <w:numPr>
                <w:ilvl w:val="0"/>
                <w:numId w:val="20"/>
              </w:num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4E7013">
              <w:rPr>
                <w:rFonts w:ascii="Arial" w:hAnsi="Arial" w:cs="Arial"/>
                <w:sz w:val="24"/>
                <w:szCs w:val="24"/>
              </w:rPr>
              <w:t>Junior Information Systems Security Association (JISSA)</w:t>
            </w:r>
          </w:p>
        </w:tc>
      </w:tr>
    </w:tbl>
    <w:p w:rsidR="00AC2B9C" w:rsidRPr="007F3714" w:rsidRDefault="00AC2B9C" w:rsidP="008F1A25">
      <w:pPr>
        <w:rPr>
          <w:rFonts w:ascii="Arial" w:hAnsi="Arial" w:cs="Arial"/>
          <w:sz w:val="24"/>
          <w:szCs w:val="24"/>
        </w:rPr>
      </w:pPr>
    </w:p>
    <w:sectPr w:rsidR="00AC2B9C" w:rsidRPr="007F3714" w:rsidSect="00A608CF">
      <w:headerReference w:type="default" r:id="rId10"/>
      <w:pgSz w:w="12240" w:h="15840"/>
      <w:pgMar w:top="1440" w:right="1440" w:bottom="1311" w:left="1440" w:header="432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5DB" w:rsidRDefault="005A15DB">
      <w:r>
        <w:separator/>
      </w:r>
    </w:p>
  </w:endnote>
  <w:endnote w:type="continuationSeparator" w:id="0">
    <w:p w:rsidR="005A15DB" w:rsidRDefault="005A1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5DB" w:rsidRDefault="005A15DB">
      <w:r>
        <w:separator/>
      </w:r>
    </w:p>
  </w:footnote>
  <w:footnote w:type="continuationSeparator" w:id="0">
    <w:p w:rsidR="005A15DB" w:rsidRDefault="005A1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15FC" w:rsidRPr="007062ED" w:rsidRDefault="00C215FC" w:rsidP="00D27417">
    <w:pPr>
      <w:pStyle w:val="Header"/>
      <w:tabs>
        <w:tab w:val="left" w:pos="615"/>
        <w:tab w:val="left" w:pos="1335"/>
        <w:tab w:val="left" w:pos="8730"/>
      </w:tabs>
      <w:rPr>
        <w:rFonts w:ascii="Arial" w:hAnsi="Arial" w:cs="Arial"/>
        <w:b/>
        <w:sz w:val="24"/>
        <w:szCs w:val="24"/>
      </w:rPr>
    </w:pPr>
    <w:r>
      <w:rPr>
        <w:noProof/>
        <w:lang w:val="en-PH" w:eastAsia="en-PH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-142875</wp:posOffset>
          </wp:positionV>
          <wp:extent cx="885825" cy="885825"/>
          <wp:effectExtent l="0" t="0" r="9525" b="9525"/>
          <wp:wrapThrough wrapText="bothSides">
            <wp:wrapPolygon edited="0">
              <wp:start x="6968" y="0"/>
              <wp:lineTo x="4181" y="1858"/>
              <wp:lineTo x="0" y="6039"/>
              <wp:lineTo x="0" y="11613"/>
              <wp:lineTo x="465" y="16258"/>
              <wp:lineTo x="6039" y="20903"/>
              <wp:lineTo x="6968" y="21368"/>
              <wp:lineTo x="14400" y="21368"/>
              <wp:lineTo x="15329" y="20903"/>
              <wp:lineTo x="20903" y="16258"/>
              <wp:lineTo x="21368" y="11613"/>
              <wp:lineTo x="21368" y="6039"/>
              <wp:lineTo x="17187" y="1858"/>
              <wp:lineTo x="14400" y="0"/>
              <wp:lineTo x="6968" y="0"/>
            </wp:wrapPolygon>
          </wp:wrapThrough>
          <wp:docPr id="6" name="Picture 6" descr="APC Seal 201503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PC Seal 201503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ramond" w:hAnsi="Garamond" w:cs="Garamond"/>
        <w:b/>
        <w:bCs/>
        <w:sz w:val="24"/>
        <w:szCs w:val="24"/>
      </w:rPr>
      <w:tab/>
    </w:r>
    <w:r>
      <w:rPr>
        <w:rFonts w:ascii="Garamond" w:hAnsi="Garamond" w:cs="Garamond"/>
        <w:b/>
        <w:bCs/>
        <w:sz w:val="24"/>
        <w:szCs w:val="24"/>
      </w:rPr>
      <w:tab/>
    </w:r>
    <w:r>
      <w:rPr>
        <w:rFonts w:ascii="Garamond" w:hAnsi="Garamond" w:cs="Garamond"/>
        <w:b/>
        <w:bCs/>
        <w:sz w:val="24"/>
        <w:szCs w:val="24"/>
      </w:rPr>
      <w:tab/>
    </w:r>
  </w:p>
  <w:p w:rsidR="00C215FC" w:rsidRDefault="00C215FC" w:rsidP="00D27417">
    <w:pPr>
      <w:snapToGrid w:val="0"/>
      <w:spacing w:before="60" w:after="60"/>
      <w:jc w:val="right"/>
      <w:rPr>
        <w:rFonts w:ascii="Arial" w:hAnsi="Arial" w:cs="Arial"/>
        <w:b/>
        <w:sz w:val="24"/>
        <w:szCs w:val="24"/>
      </w:rPr>
    </w:pPr>
  </w:p>
  <w:p w:rsidR="00C215FC" w:rsidRDefault="00C215FC" w:rsidP="00D27417">
    <w:pPr>
      <w:snapToGrid w:val="0"/>
      <w:spacing w:before="60" w:after="60"/>
      <w:jc w:val="right"/>
      <w:rPr>
        <w:rFonts w:ascii="Arial" w:hAnsi="Arial" w:cs="Arial"/>
        <w:b/>
        <w:sz w:val="24"/>
        <w:szCs w:val="24"/>
      </w:rPr>
    </w:pPr>
  </w:p>
  <w:p w:rsidR="00C215FC" w:rsidRDefault="00C215FC">
    <w:pPr>
      <w:snapToGrid w:val="0"/>
      <w:spacing w:before="60" w:after="60"/>
      <w:jc w:val="right"/>
      <w:rPr>
        <w:rFonts w:ascii="Garamond" w:hAnsi="Garamond" w:cs="Garamond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pStyle w:val="OutlineNotIndented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upperRoman"/>
      <w:pStyle w:val="OutlineIndented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pStyle w:val="NumberLis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numFmt w:val="none"/>
      <w:pStyle w:val="Bullet2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numFmt w:val="none"/>
      <w:pStyle w:val="Bullet1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C996E44"/>
    <w:multiLevelType w:val="hybridMultilevel"/>
    <w:tmpl w:val="F65848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565F80"/>
    <w:multiLevelType w:val="hybridMultilevel"/>
    <w:tmpl w:val="E112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341B2"/>
    <w:multiLevelType w:val="hybridMultilevel"/>
    <w:tmpl w:val="04B6F4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A547B"/>
    <w:multiLevelType w:val="hybridMultilevel"/>
    <w:tmpl w:val="779E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F25CD"/>
    <w:multiLevelType w:val="hybridMultilevel"/>
    <w:tmpl w:val="D20CC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B5E7E"/>
    <w:multiLevelType w:val="hybridMultilevel"/>
    <w:tmpl w:val="95A68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F23F0"/>
    <w:multiLevelType w:val="hybridMultilevel"/>
    <w:tmpl w:val="E5A6C66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4F3D39"/>
    <w:multiLevelType w:val="hybridMultilevel"/>
    <w:tmpl w:val="F8ECFB4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A27D3F"/>
    <w:multiLevelType w:val="hybridMultilevel"/>
    <w:tmpl w:val="DF5A1F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062A27"/>
    <w:multiLevelType w:val="hybridMultilevel"/>
    <w:tmpl w:val="9A46ED60"/>
    <w:lvl w:ilvl="0" w:tplc="04090001">
      <w:start w:val="1"/>
      <w:numFmt w:val="bullet"/>
      <w:lvlText w:val=""/>
      <w:lvlJc w:val="left"/>
      <w:pPr>
        <w:ind w:left="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</w:abstractNum>
  <w:abstractNum w:abstractNumId="16" w15:restartNumberingAfterBreak="0">
    <w:nsid w:val="59E20971"/>
    <w:multiLevelType w:val="hybridMultilevel"/>
    <w:tmpl w:val="BC3CC55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5D55DC"/>
    <w:multiLevelType w:val="hybridMultilevel"/>
    <w:tmpl w:val="625830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C7321B"/>
    <w:multiLevelType w:val="hybridMultilevel"/>
    <w:tmpl w:val="007CFE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D651F"/>
    <w:multiLevelType w:val="hybridMultilevel"/>
    <w:tmpl w:val="61567B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6A3161"/>
    <w:multiLevelType w:val="hybridMultilevel"/>
    <w:tmpl w:val="2E560C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FB029D"/>
    <w:multiLevelType w:val="hybridMultilevel"/>
    <w:tmpl w:val="C32E6A6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3F71FC"/>
    <w:multiLevelType w:val="hybridMultilevel"/>
    <w:tmpl w:val="3AE83D3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5"/>
  </w:num>
  <w:num w:numId="8">
    <w:abstractNumId w:val="11"/>
  </w:num>
  <w:num w:numId="9">
    <w:abstractNumId w:val="7"/>
  </w:num>
  <w:num w:numId="10">
    <w:abstractNumId w:val="9"/>
  </w:num>
  <w:num w:numId="11">
    <w:abstractNumId w:val="10"/>
  </w:num>
  <w:num w:numId="12">
    <w:abstractNumId w:val="14"/>
  </w:num>
  <w:num w:numId="13">
    <w:abstractNumId w:val="22"/>
  </w:num>
  <w:num w:numId="14">
    <w:abstractNumId w:val="12"/>
  </w:num>
  <w:num w:numId="15">
    <w:abstractNumId w:val="8"/>
  </w:num>
  <w:num w:numId="16">
    <w:abstractNumId w:val="16"/>
  </w:num>
  <w:num w:numId="17">
    <w:abstractNumId w:val="20"/>
  </w:num>
  <w:num w:numId="18">
    <w:abstractNumId w:val="6"/>
  </w:num>
  <w:num w:numId="19">
    <w:abstractNumId w:val="18"/>
  </w:num>
  <w:num w:numId="20">
    <w:abstractNumId w:val="13"/>
  </w:num>
  <w:num w:numId="21">
    <w:abstractNumId w:val="17"/>
  </w:num>
  <w:num w:numId="22">
    <w:abstractNumId w:val="2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97"/>
    <w:rsid w:val="00002B87"/>
    <w:rsid w:val="00023F24"/>
    <w:rsid w:val="00030697"/>
    <w:rsid w:val="00055595"/>
    <w:rsid w:val="000652AB"/>
    <w:rsid w:val="00080B2D"/>
    <w:rsid w:val="00095B9C"/>
    <w:rsid w:val="000A38B7"/>
    <w:rsid w:val="000D060F"/>
    <w:rsid w:val="000D0754"/>
    <w:rsid w:val="000D2256"/>
    <w:rsid w:val="000D2680"/>
    <w:rsid w:val="000E1F7C"/>
    <w:rsid w:val="00100C2F"/>
    <w:rsid w:val="0011119B"/>
    <w:rsid w:val="0011742A"/>
    <w:rsid w:val="00131B41"/>
    <w:rsid w:val="00140283"/>
    <w:rsid w:val="00142697"/>
    <w:rsid w:val="001506D5"/>
    <w:rsid w:val="00153732"/>
    <w:rsid w:val="001B78D3"/>
    <w:rsid w:val="001C0904"/>
    <w:rsid w:val="001C13DD"/>
    <w:rsid w:val="001D2163"/>
    <w:rsid w:val="001D7F16"/>
    <w:rsid w:val="00200856"/>
    <w:rsid w:val="002065E1"/>
    <w:rsid w:val="00217857"/>
    <w:rsid w:val="002239B1"/>
    <w:rsid w:val="002270E0"/>
    <w:rsid w:val="0023543B"/>
    <w:rsid w:val="00235ACF"/>
    <w:rsid w:val="00240A7E"/>
    <w:rsid w:val="00253284"/>
    <w:rsid w:val="00264A47"/>
    <w:rsid w:val="002A04EC"/>
    <w:rsid w:val="002A2818"/>
    <w:rsid w:val="002B2446"/>
    <w:rsid w:val="002C1BEB"/>
    <w:rsid w:val="002D7336"/>
    <w:rsid w:val="002D7E77"/>
    <w:rsid w:val="002F4F6B"/>
    <w:rsid w:val="00302091"/>
    <w:rsid w:val="003051FC"/>
    <w:rsid w:val="003232B4"/>
    <w:rsid w:val="00326B41"/>
    <w:rsid w:val="0033169D"/>
    <w:rsid w:val="00335393"/>
    <w:rsid w:val="00337002"/>
    <w:rsid w:val="00337C7C"/>
    <w:rsid w:val="0034697E"/>
    <w:rsid w:val="00367378"/>
    <w:rsid w:val="00380BE5"/>
    <w:rsid w:val="003B4916"/>
    <w:rsid w:val="003B59CD"/>
    <w:rsid w:val="003C54B4"/>
    <w:rsid w:val="003C555D"/>
    <w:rsid w:val="003C622B"/>
    <w:rsid w:val="00400D85"/>
    <w:rsid w:val="00406588"/>
    <w:rsid w:val="00411FA8"/>
    <w:rsid w:val="00413401"/>
    <w:rsid w:val="0042785C"/>
    <w:rsid w:val="00434ED9"/>
    <w:rsid w:val="00443724"/>
    <w:rsid w:val="00461394"/>
    <w:rsid w:val="00470983"/>
    <w:rsid w:val="00472754"/>
    <w:rsid w:val="00473ADF"/>
    <w:rsid w:val="004779BE"/>
    <w:rsid w:val="00486D7D"/>
    <w:rsid w:val="0048784F"/>
    <w:rsid w:val="00490A90"/>
    <w:rsid w:val="004A4670"/>
    <w:rsid w:val="004A7020"/>
    <w:rsid w:val="004A79F1"/>
    <w:rsid w:val="004C34F1"/>
    <w:rsid w:val="004D19F3"/>
    <w:rsid w:val="004D2732"/>
    <w:rsid w:val="004E7013"/>
    <w:rsid w:val="0052182B"/>
    <w:rsid w:val="005276D5"/>
    <w:rsid w:val="00536531"/>
    <w:rsid w:val="005445D2"/>
    <w:rsid w:val="00564E4A"/>
    <w:rsid w:val="00570EA9"/>
    <w:rsid w:val="005A15DB"/>
    <w:rsid w:val="005A7634"/>
    <w:rsid w:val="005C30E8"/>
    <w:rsid w:val="005D2C1A"/>
    <w:rsid w:val="005D5C12"/>
    <w:rsid w:val="005F147E"/>
    <w:rsid w:val="00606E66"/>
    <w:rsid w:val="006141CB"/>
    <w:rsid w:val="006169BF"/>
    <w:rsid w:val="0062400C"/>
    <w:rsid w:val="00626D08"/>
    <w:rsid w:val="006418EC"/>
    <w:rsid w:val="006428EF"/>
    <w:rsid w:val="0065258C"/>
    <w:rsid w:val="0066252B"/>
    <w:rsid w:val="00674E94"/>
    <w:rsid w:val="006769FE"/>
    <w:rsid w:val="0068312A"/>
    <w:rsid w:val="00685720"/>
    <w:rsid w:val="006915EF"/>
    <w:rsid w:val="00696523"/>
    <w:rsid w:val="006974E5"/>
    <w:rsid w:val="006D24B4"/>
    <w:rsid w:val="007029FD"/>
    <w:rsid w:val="007062ED"/>
    <w:rsid w:val="00712BDF"/>
    <w:rsid w:val="007257A7"/>
    <w:rsid w:val="00731F7D"/>
    <w:rsid w:val="00750408"/>
    <w:rsid w:val="00763ACD"/>
    <w:rsid w:val="00780C17"/>
    <w:rsid w:val="007817ED"/>
    <w:rsid w:val="007A2811"/>
    <w:rsid w:val="007B047D"/>
    <w:rsid w:val="007B13D5"/>
    <w:rsid w:val="007B6314"/>
    <w:rsid w:val="007C0762"/>
    <w:rsid w:val="007C258E"/>
    <w:rsid w:val="007C6C7C"/>
    <w:rsid w:val="007D6D34"/>
    <w:rsid w:val="007E4A74"/>
    <w:rsid w:val="007F3714"/>
    <w:rsid w:val="007F38C8"/>
    <w:rsid w:val="007F6010"/>
    <w:rsid w:val="00804E3D"/>
    <w:rsid w:val="00811A5A"/>
    <w:rsid w:val="00844312"/>
    <w:rsid w:val="008455E5"/>
    <w:rsid w:val="00871BE6"/>
    <w:rsid w:val="008749C7"/>
    <w:rsid w:val="008A1102"/>
    <w:rsid w:val="008A2C24"/>
    <w:rsid w:val="008C0EA8"/>
    <w:rsid w:val="008C157B"/>
    <w:rsid w:val="008C57F7"/>
    <w:rsid w:val="008C7D6F"/>
    <w:rsid w:val="008D0DC9"/>
    <w:rsid w:val="008D7F00"/>
    <w:rsid w:val="008E044A"/>
    <w:rsid w:val="008E6E31"/>
    <w:rsid w:val="008F1A25"/>
    <w:rsid w:val="009244F7"/>
    <w:rsid w:val="009253AD"/>
    <w:rsid w:val="00945C17"/>
    <w:rsid w:val="00956998"/>
    <w:rsid w:val="00967A6D"/>
    <w:rsid w:val="00973791"/>
    <w:rsid w:val="0098325A"/>
    <w:rsid w:val="00983C8E"/>
    <w:rsid w:val="009907C0"/>
    <w:rsid w:val="009A02F6"/>
    <w:rsid w:val="009A203B"/>
    <w:rsid w:val="009B686C"/>
    <w:rsid w:val="009E5B62"/>
    <w:rsid w:val="009F1ADD"/>
    <w:rsid w:val="00A17103"/>
    <w:rsid w:val="00A20AB6"/>
    <w:rsid w:val="00A20E66"/>
    <w:rsid w:val="00A211B8"/>
    <w:rsid w:val="00A30A3B"/>
    <w:rsid w:val="00A32D6B"/>
    <w:rsid w:val="00A340BC"/>
    <w:rsid w:val="00A608CF"/>
    <w:rsid w:val="00A743E4"/>
    <w:rsid w:val="00A841EB"/>
    <w:rsid w:val="00A9149C"/>
    <w:rsid w:val="00AA5769"/>
    <w:rsid w:val="00AC2B9C"/>
    <w:rsid w:val="00AC5925"/>
    <w:rsid w:val="00AD3A18"/>
    <w:rsid w:val="00AE71A4"/>
    <w:rsid w:val="00AF3474"/>
    <w:rsid w:val="00B05636"/>
    <w:rsid w:val="00B12649"/>
    <w:rsid w:val="00B1555F"/>
    <w:rsid w:val="00B3196F"/>
    <w:rsid w:val="00B32611"/>
    <w:rsid w:val="00B35A12"/>
    <w:rsid w:val="00B40A45"/>
    <w:rsid w:val="00B51B7E"/>
    <w:rsid w:val="00B52825"/>
    <w:rsid w:val="00B634EB"/>
    <w:rsid w:val="00B740B2"/>
    <w:rsid w:val="00BC20D4"/>
    <w:rsid w:val="00BD7D36"/>
    <w:rsid w:val="00BF0E32"/>
    <w:rsid w:val="00C1053E"/>
    <w:rsid w:val="00C215FC"/>
    <w:rsid w:val="00C43B55"/>
    <w:rsid w:val="00C50183"/>
    <w:rsid w:val="00C51820"/>
    <w:rsid w:val="00C51F9E"/>
    <w:rsid w:val="00C65F56"/>
    <w:rsid w:val="00C66113"/>
    <w:rsid w:val="00C7602F"/>
    <w:rsid w:val="00C81EAC"/>
    <w:rsid w:val="00C81FD2"/>
    <w:rsid w:val="00CB476D"/>
    <w:rsid w:val="00CB6124"/>
    <w:rsid w:val="00CD3FE8"/>
    <w:rsid w:val="00CE238D"/>
    <w:rsid w:val="00CE60C7"/>
    <w:rsid w:val="00CE7DAF"/>
    <w:rsid w:val="00CF185B"/>
    <w:rsid w:val="00D010E1"/>
    <w:rsid w:val="00D03B0B"/>
    <w:rsid w:val="00D1483E"/>
    <w:rsid w:val="00D151B6"/>
    <w:rsid w:val="00D16653"/>
    <w:rsid w:val="00D27417"/>
    <w:rsid w:val="00D640F2"/>
    <w:rsid w:val="00D734BA"/>
    <w:rsid w:val="00D7566A"/>
    <w:rsid w:val="00D75C44"/>
    <w:rsid w:val="00D76AA5"/>
    <w:rsid w:val="00D7740F"/>
    <w:rsid w:val="00D83BE4"/>
    <w:rsid w:val="00DB60C6"/>
    <w:rsid w:val="00DC3274"/>
    <w:rsid w:val="00DC5734"/>
    <w:rsid w:val="00DD265E"/>
    <w:rsid w:val="00DF3FD4"/>
    <w:rsid w:val="00E038CE"/>
    <w:rsid w:val="00E05D09"/>
    <w:rsid w:val="00E36171"/>
    <w:rsid w:val="00E52B24"/>
    <w:rsid w:val="00E5541B"/>
    <w:rsid w:val="00E57397"/>
    <w:rsid w:val="00E61A78"/>
    <w:rsid w:val="00E66997"/>
    <w:rsid w:val="00E675D9"/>
    <w:rsid w:val="00EB33A7"/>
    <w:rsid w:val="00EC104F"/>
    <w:rsid w:val="00EC6FA2"/>
    <w:rsid w:val="00F03339"/>
    <w:rsid w:val="00F12BC8"/>
    <w:rsid w:val="00F143CE"/>
    <w:rsid w:val="00F17190"/>
    <w:rsid w:val="00F17368"/>
    <w:rsid w:val="00F30FC3"/>
    <w:rsid w:val="00F44B5A"/>
    <w:rsid w:val="00F4622C"/>
    <w:rsid w:val="00F53A17"/>
    <w:rsid w:val="00F86DCB"/>
    <w:rsid w:val="00F923C0"/>
    <w:rsid w:val="00FD3F46"/>
    <w:rsid w:val="00FD6A8D"/>
    <w:rsid w:val="00FF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29D3DDB"/>
  <w15:chartTrackingRefBased/>
  <w15:docId w15:val="{D48D4190-A53B-4E1B-BD48-720B9626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val="en-GB" w:eastAsia="ar-SA"/>
    </w:rPr>
  </w:style>
  <w:style w:type="paragraph" w:styleId="Heading1">
    <w:name w:val="heading 1"/>
    <w:basedOn w:val="Normal"/>
    <w:next w:val="BodyText"/>
    <w:qFormat/>
    <w:pPr>
      <w:numPr>
        <w:numId w:val="1"/>
      </w:numPr>
      <w:spacing w:before="280"/>
      <w:outlineLvl w:val="0"/>
    </w:pPr>
    <w:rPr>
      <w:rFonts w:ascii="Arial Black" w:hAnsi="Arial Black" w:cs="Arial Black"/>
      <w:sz w:val="28"/>
      <w:lang w:val="en-US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120"/>
      <w:outlineLvl w:val="1"/>
    </w:pPr>
    <w:rPr>
      <w:rFonts w:ascii="Arial" w:hAnsi="Arial" w:cs="Arial"/>
      <w:b/>
      <w:sz w:val="24"/>
      <w:lang w:val="en-US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120"/>
      <w:outlineLvl w:val="2"/>
    </w:pPr>
    <w:rPr>
      <w:b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left="0" w:right="-108" w:firstLine="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both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bCs/>
      <w:color w:val="808080"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both"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both"/>
      <w:outlineLvl w:val="7"/>
    </w:pPr>
    <w:rPr>
      <w:i/>
      <w:iCs/>
      <w:u w:val="single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left" w:pos="360"/>
      </w:tabs>
      <w:jc w:val="both"/>
      <w:outlineLvl w:val="8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Wingdings" w:hAnsi="Wingdings" w:cs="Wingdings"/>
      <w:sz w:val="24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-Absatz-Standardschriftart111">
    <w:name w:val="WW-Absatz-Standardschriftart111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Wingdings" w:hAnsi="Wingdings" w:cs="Wingdings"/>
      <w:sz w:val="24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  <w:sz w:val="16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WW-Absatz-Standardschriftart1111">
    <w:name w:val="WW-Absatz-Standardschriftart1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  <w:sz w:val="16"/>
    </w:rPr>
  </w:style>
  <w:style w:type="character" w:customStyle="1" w:styleId="WW8Num20z0">
    <w:name w:val="WW8Num20z0"/>
    <w:rPr>
      <w:rFonts w:ascii="Wingdings" w:hAnsi="Wingdings" w:cs="Wingdings"/>
      <w:sz w:val="24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  <w:sz w:val="24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  <w:sz w:val="24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  <w:sz w:val="24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-DefaultParagraphFont1">
    <w:name w:val="WW-Default Paragraph Font1"/>
  </w:style>
  <w:style w:type="character" w:styleId="Hyperlink">
    <w:name w:val="Hyperlink"/>
    <w:rPr>
      <w:rFonts w:ascii="Times New Roman" w:hAnsi="Times New Roman" w:cs="Times New Roman"/>
      <w:color w:val="0000FF"/>
      <w:spacing w:val="0"/>
      <w:sz w:val="24"/>
      <w:u w:val="single"/>
    </w:rPr>
  </w:style>
  <w:style w:type="character" w:styleId="PageNumber">
    <w:name w:val="page number"/>
    <w:basedOn w:val="WW-DefaultParagraphFont1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pPr>
      <w:tabs>
        <w:tab w:val="left" w:pos="360"/>
      </w:tabs>
      <w:jc w:val="center"/>
    </w:pPr>
    <w:rPr>
      <w:b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pPr>
      <w:spacing w:after="240"/>
      <w:jc w:val="center"/>
    </w:pPr>
    <w:rPr>
      <w:rFonts w:ascii="Arial Black" w:hAnsi="Arial Black" w:cs="Arial Black"/>
      <w:sz w:val="48"/>
      <w:lang w:val="en-US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OutlineNotIndented">
    <w:name w:val="Outline (Not Indented)"/>
    <w:basedOn w:val="Normal"/>
    <w:pPr>
      <w:numPr>
        <w:numId w:val="2"/>
      </w:numPr>
    </w:pPr>
    <w:rPr>
      <w:sz w:val="24"/>
      <w:lang w:val="en-US"/>
    </w:rPr>
  </w:style>
  <w:style w:type="paragraph" w:customStyle="1" w:styleId="OutlineIndented">
    <w:name w:val="Outline (Indented)"/>
    <w:basedOn w:val="Normal"/>
    <w:pPr>
      <w:numPr>
        <w:numId w:val="3"/>
      </w:numPr>
    </w:pPr>
    <w:rPr>
      <w:sz w:val="24"/>
      <w:lang w:val="en-US"/>
    </w:rPr>
  </w:style>
  <w:style w:type="paragraph" w:customStyle="1" w:styleId="TableText">
    <w:name w:val="Table Text"/>
    <w:basedOn w:val="Normal"/>
    <w:pPr>
      <w:jc w:val="right"/>
    </w:pPr>
    <w:rPr>
      <w:sz w:val="24"/>
      <w:lang w:val="en-US"/>
    </w:rPr>
  </w:style>
  <w:style w:type="paragraph" w:customStyle="1" w:styleId="NumberList">
    <w:name w:val="Number List"/>
    <w:basedOn w:val="Normal"/>
    <w:pPr>
      <w:numPr>
        <w:numId w:val="4"/>
      </w:numPr>
    </w:pPr>
    <w:rPr>
      <w:sz w:val="24"/>
      <w:lang w:val="en-US"/>
    </w:rPr>
  </w:style>
  <w:style w:type="paragraph" w:customStyle="1" w:styleId="FirstLineIndent">
    <w:name w:val="First Line Indent"/>
    <w:basedOn w:val="Normal"/>
    <w:pPr>
      <w:ind w:firstLine="720"/>
    </w:pPr>
    <w:rPr>
      <w:sz w:val="24"/>
      <w:lang w:val="en-US"/>
    </w:rPr>
  </w:style>
  <w:style w:type="paragraph" w:customStyle="1" w:styleId="Bullet2">
    <w:name w:val="Bullet 2"/>
    <w:basedOn w:val="Normal"/>
    <w:pPr>
      <w:numPr>
        <w:numId w:val="5"/>
      </w:numPr>
    </w:pPr>
    <w:rPr>
      <w:sz w:val="24"/>
      <w:lang w:val="en-US"/>
    </w:rPr>
  </w:style>
  <w:style w:type="paragraph" w:customStyle="1" w:styleId="Bullet1">
    <w:name w:val="Bullet 1"/>
    <w:basedOn w:val="Normal"/>
    <w:pPr>
      <w:numPr>
        <w:numId w:val="6"/>
      </w:numPr>
    </w:pPr>
    <w:rPr>
      <w:sz w:val="24"/>
      <w:lang w:val="en-US"/>
    </w:rPr>
  </w:style>
  <w:style w:type="paragraph" w:customStyle="1" w:styleId="BodySingle">
    <w:name w:val="Body Single"/>
    <w:basedOn w:val="Normal"/>
    <w:rPr>
      <w:sz w:val="24"/>
      <w:lang w:val="en-US"/>
    </w:rPr>
  </w:style>
  <w:style w:type="paragraph" w:customStyle="1" w:styleId="DefaultText">
    <w:name w:val="Default Text"/>
    <w:basedOn w:val="Normal"/>
    <w:rPr>
      <w:sz w:val="24"/>
      <w:lang w:val="en-US"/>
    </w:rPr>
  </w:style>
  <w:style w:type="paragraph" w:styleId="BodyText2">
    <w:name w:val="Body Text 2"/>
    <w:basedOn w:val="Normal"/>
    <w:pPr>
      <w:tabs>
        <w:tab w:val="left" w:pos="360"/>
      </w:tabs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5276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276D5"/>
    <w:rPr>
      <w:rFonts w:ascii="Segoe UI" w:hAnsi="Segoe UI" w:cs="Segoe UI"/>
      <w:sz w:val="18"/>
      <w:szCs w:val="18"/>
      <w:lang w:val="en-GB" w:eastAsia="ar-SA"/>
    </w:rPr>
  </w:style>
  <w:style w:type="character" w:customStyle="1" w:styleId="Mention1">
    <w:name w:val="Mention1"/>
    <w:basedOn w:val="DefaultParagraphFont"/>
    <w:uiPriority w:val="99"/>
    <w:semiHidden/>
    <w:unhideWhenUsed/>
    <w:rsid w:val="001506D5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53A17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0E6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4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rianinaj@apc.edu.p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AA8CB-97E8-407D-AB3F-E425CB2B5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</vt:lpstr>
    </vt:vector>
  </TitlesOfParts>
  <Company/>
  <LinksUpToDate>false</LinksUpToDate>
  <CharactersWithSpaces>1122</CharactersWithSpaces>
  <SharedDoc>false</SharedDoc>
  <HLinks>
    <vt:vector size="24" baseType="variant">
      <vt:variant>
        <vt:i4>5242953</vt:i4>
      </vt:variant>
      <vt:variant>
        <vt:i4>9</vt:i4>
      </vt:variant>
      <vt:variant>
        <vt:i4>0</vt:i4>
      </vt:variant>
      <vt:variant>
        <vt:i4>5</vt:i4>
      </vt:variant>
      <vt:variant>
        <vt:lpwstr>http://www.juandelacruz.com/</vt:lpwstr>
      </vt:variant>
      <vt:variant>
        <vt:lpwstr/>
      </vt:variant>
      <vt:variant>
        <vt:i4>2621514</vt:i4>
      </vt:variant>
      <vt:variant>
        <vt:i4>6</vt:i4>
      </vt:variant>
      <vt:variant>
        <vt:i4>0</vt:i4>
      </vt:variant>
      <vt:variant>
        <vt:i4>5</vt:i4>
      </vt:variant>
      <vt:variant>
        <vt:lpwstr>mailto:marianinaj@apc.edu.ph</vt:lpwstr>
      </vt:variant>
      <vt:variant>
        <vt:lpwstr/>
      </vt:variant>
      <vt:variant>
        <vt:i4>7471188</vt:i4>
      </vt:variant>
      <vt:variant>
        <vt:i4>3</vt:i4>
      </vt:variant>
      <vt:variant>
        <vt:i4>0</vt:i4>
      </vt:variant>
      <vt:variant>
        <vt:i4>5</vt:i4>
      </vt:variant>
      <vt:variant>
        <vt:lpwstr>mailto:juandelacruz@gmail.com</vt:lpwstr>
      </vt:variant>
      <vt:variant>
        <vt:lpwstr/>
      </vt:variant>
      <vt:variant>
        <vt:i4>1769512</vt:i4>
      </vt:variant>
      <vt:variant>
        <vt:i4>0</vt:i4>
      </vt:variant>
      <vt:variant>
        <vt:i4>0</vt:i4>
      </vt:variant>
      <vt:variant>
        <vt:i4>5</vt:i4>
      </vt:variant>
      <vt:variant>
        <vt:lpwstr>mailto:juandelacruz@student.apc.edu.ph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</dc:title>
  <dc:subject/>
  <dc:creator>apc</dc:creator>
  <cp:keywords/>
  <cp:lastModifiedBy>Jejomar Politico2</cp:lastModifiedBy>
  <cp:revision>13</cp:revision>
  <cp:lastPrinted>2015-06-08T10:41:00Z</cp:lastPrinted>
  <dcterms:created xsi:type="dcterms:W3CDTF">2018-04-04T16:29:00Z</dcterms:created>
  <dcterms:modified xsi:type="dcterms:W3CDTF">2018-04-10T14:57:00Z</dcterms:modified>
</cp:coreProperties>
</file>